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shd w:val="clear" w:color="auto" w:fill="FFFFFF"/>
        <w:tabs>
          <w:tab w:val="left" w:pos="142"/>
          <w:tab w:val="left" w:pos="709"/>
        </w:tabs>
        <w:spacing w:line="240" w:lineRule="exact"/>
        <w:jc w:val="center"/>
      </w:pPr>
      <w:r>
        <w:rPr>
          <w:sz w:val="22"/>
          <w:szCs w:val="22"/>
        </w:rPr>
        <w:t>ОТЗЫВ</w:t>
      </w:r>
    </w:p>
    <w:p w:rsidR="00000000" w:rsidRDefault="00000000">
      <w:pPr>
        <w:shd w:val="clear" w:color="auto" w:fill="FFFFFF"/>
        <w:tabs>
          <w:tab w:val="left" w:pos="142"/>
          <w:tab w:val="left" w:pos="709"/>
        </w:tabs>
        <w:spacing w:line="240" w:lineRule="exact"/>
        <w:jc w:val="center"/>
      </w:pPr>
      <w:r>
        <w:rPr>
          <w:sz w:val="22"/>
          <w:szCs w:val="22"/>
        </w:rPr>
        <w:t>(производственная характеристика)</w:t>
      </w:r>
    </w:p>
    <w:p w:rsidR="00000000" w:rsidRDefault="00000000">
      <w:pPr>
        <w:shd w:val="clear" w:color="auto" w:fill="FFFFFF"/>
        <w:tabs>
          <w:tab w:val="left" w:pos="142"/>
          <w:tab w:val="left" w:pos="709"/>
        </w:tabs>
        <w:spacing w:line="240" w:lineRule="exact"/>
        <w:ind w:right="-57"/>
        <w:jc w:val="center"/>
        <w:rPr>
          <w:sz w:val="22"/>
          <w:szCs w:val="22"/>
        </w:rPr>
      </w:pPr>
    </w:p>
    <w:p w:rsidR="00000000" w:rsidRDefault="00000000">
      <w:pPr>
        <w:shd w:val="clear" w:color="auto" w:fill="FFFFFF"/>
        <w:tabs>
          <w:tab w:val="left" w:pos="142"/>
          <w:tab w:val="left" w:pos="709"/>
        </w:tabs>
        <w:spacing w:line="240" w:lineRule="exact"/>
        <w:ind w:right="-57"/>
        <w:jc w:val="center"/>
      </w:pPr>
      <w:r>
        <w:rPr>
          <w:sz w:val="22"/>
          <w:szCs w:val="22"/>
        </w:rPr>
        <w:t xml:space="preserve">на студента </w:t>
      </w:r>
      <w:proofErr w:type="gramStart"/>
      <w:r>
        <w:rPr>
          <w:sz w:val="22"/>
          <w:szCs w:val="22"/>
        </w:rPr>
        <w:t>ОГБПОУ  «</w:t>
      </w:r>
      <w:proofErr w:type="gramEnd"/>
      <w:r>
        <w:rPr>
          <w:sz w:val="22"/>
          <w:szCs w:val="22"/>
        </w:rPr>
        <w:t>Томский техникум информационных технологий»</w:t>
      </w:r>
    </w:p>
    <w:p w:rsidR="00000000" w:rsidRDefault="00000000">
      <w:pPr>
        <w:shd w:val="clear" w:color="auto" w:fill="FFFFFF"/>
        <w:tabs>
          <w:tab w:val="left" w:pos="142"/>
          <w:tab w:val="left" w:pos="709"/>
        </w:tabs>
        <w:spacing w:line="240" w:lineRule="exact"/>
        <w:ind w:right="-57"/>
        <w:jc w:val="center"/>
      </w:pPr>
      <w:r>
        <w:rPr>
          <w:sz w:val="22"/>
          <w:szCs w:val="22"/>
        </w:rPr>
        <w:t xml:space="preserve">группа № </w:t>
      </w:r>
      <w:r w:rsidR="002B6AF6">
        <w:rPr>
          <w:sz w:val="22"/>
          <w:szCs w:val="22"/>
        </w:rPr>
        <w:t>603</w:t>
      </w:r>
      <w:r>
        <w:rPr>
          <w:sz w:val="22"/>
          <w:szCs w:val="22"/>
        </w:rPr>
        <w:t xml:space="preserve"> специальность 09.02.07 </w:t>
      </w:r>
      <w:r>
        <w:rPr>
          <w:sz w:val="22"/>
          <w:szCs w:val="22"/>
          <w:u w:val="single"/>
        </w:rPr>
        <w:t>«Информационные системы и программирование</w:t>
      </w:r>
      <w:r>
        <w:rPr>
          <w:sz w:val="22"/>
          <w:szCs w:val="22"/>
        </w:rPr>
        <w:t>»</w:t>
      </w:r>
    </w:p>
    <w:p w:rsidR="00000000" w:rsidRDefault="00000000">
      <w:pPr>
        <w:shd w:val="clear" w:color="auto" w:fill="FFFFFF"/>
        <w:tabs>
          <w:tab w:val="left" w:pos="709"/>
        </w:tabs>
        <w:spacing w:line="360" w:lineRule="exact"/>
        <w:rPr>
          <w:sz w:val="22"/>
          <w:szCs w:val="22"/>
        </w:rPr>
      </w:pPr>
    </w:p>
    <w:p w:rsidR="00000000" w:rsidRDefault="00000000">
      <w:pPr>
        <w:numPr>
          <w:ilvl w:val="0"/>
          <w:numId w:val="3"/>
        </w:numPr>
        <w:shd w:val="clear" w:color="auto" w:fill="FFFFFF"/>
        <w:spacing w:line="240" w:lineRule="exact"/>
        <w:ind w:left="426"/>
      </w:pPr>
      <w:r>
        <w:rPr>
          <w:sz w:val="22"/>
          <w:szCs w:val="22"/>
        </w:rPr>
        <w:t>Студент _</w:t>
      </w:r>
      <w:r w:rsidR="007E7381">
        <w:rPr>
          <w:sz w:val="22"/>
          <w:szCs w:val="22"/>
          <w:u w:val="single"/>
        </w:rPr>
        <w:t xml:space="preserve">Левицкий Павел </w:t>
      </w:r>
      <w:proofErr w:type="spellStart"/>
      <w:r w:rsidR="007E7381">
        <w:rPr>
          <w:sz w:val="22"/>
          <w:szCs w:val="22"/>
          <w:u w:val="single"/>
        </w:rPr>
        <w:t>Дмитриевич</w:t>
      </w:r>
      <w:r>
        <w:rPr>
          <w:spacing w:val="-10"/>
          <w:sz w:val="22"/>
          <w:szCs w:val="22"/>
        </w:rPr>
        <w:t>_за</w:t>
      </w:r>
      <w:proofErr w:type="spellEnd"/>
      <w:r>
        <w:rPr>
          <w:spacing w:val="-10"/>
          <w:sz w:val="22"/>
          <w:szCs w:val="22"/>
        </w:rPr>
        <w:t xml:space="preserve"> время прохождения производственной </w:t>
      </w:r>
    </w:p>
    <w:p w:rsidR="00000000" w:rsidRDefault="00000000">
      <w:pPr>
        <w:shd w:val="clear" w:color="auto" w:fill="FFFFFF"/>
        <w:spacing w:line="240" w:lineRule="exact"/>
        <w:ind w:left="426"/>
      </w:pPr>
      <w:r>
        <w:rPr>
          <w:spacing w:val="-10"/>
          <w:sz w:val="22"/>
          <w:szCs w:val="22"/>
        </w:rPr>
        <w:tab/>
      </w:r>
      <w:r>
        <w:rPr>
          <w:spacing w:val="-10"/>
          <w:sz w:val="22"/>
          <w:szCs w:val="22"/>
        </w:rPr>
        <w:tab/>
        <w:t xml:space="preserve">            (ФИО студента)</w:t>
      </w:r>
    </w:p>
    <w:p w:rsidR="00EE47E2" w:rsidRDefault="00000000" w:rsidP="00EE47E2">
      <w:pPr>
        <w:shd w:val="clear" w:color="auto" w:fill="FFFFFF"/>
        <w:spacing w:line="240" w:lineRule="exact"/>
        <w:rPr>
          <w:spacing w:val="-14"/>
          <w:sz w:val="22"/>
          <w:szCs w:val="22"/>
        </w:rPr>
      </w:pPr>
      <w:r>
        <w:rPr>
          <w:spacing w:val="-10"/>
          <w:sz w:val="22"/>
          <w:szCs w:val="22"/>
        </w:rPr>
        <w:t>практики по профилю специальности с «</w:t>
      </w:r>
      <w:r w:rsidR="00EE47E2">
        <w:rPr>
          <w:spacing w:val="-10"/>
          <w:sz w:val="22"/>
          <w:szCs w:val="22"/>
          <w:u w:val="single"/>
        </w:rPr>
        <w:t>12</w:t>
      </w:r>
      <w:r>
        <w:rPr>
          <w:spacing w:val="-10"/>
          <w:sz w:val="22"/>
          <w:szCs w:val="22"/>
        </w:rPr>
        <w:t xml:space="preserve">» </w:t>
      </w:r>
      <w:r w:rsidR="00EE47E2">
        <w:rPr>
          <w:spacing w:val="-10"/>
          <w:sz w:val="22"/>
          <w:szCs w:val="22"/>
          <w:u w:val="single"/>
        </w:rPr>
        <w:t xml:space="preserve">января </w:t>
      </w:r>
      <w:r>
        <w:rPr>
          <w:spacing w:val="-10"/>
          <w:sz w:val="22"/>
          <w:szCs w:val="22"/>
        </w:rPr>
        <w:t>202</w:t>
      </w:r>
      <w:r w:rsidR="00EE47E2">
        <w:rPr>
          <w:spacing w:val="-10"/>
          <w:sz w:val="22"/>
          <w:szCs w:val="22"/>
          <w:u w:val="single"/>
        </w:rPr>
        <w:t xml:space="preserve">3 </w:t>
      </w:r>
      <w:r>
        <w:rPr>
          <w:spacing w:val="-10"/>
          <w:sz w:val="22"/>
          <w:szCs w:val="22"/>
        </w:rPr>
        <w:t>г. по «</w:t>
      </w:r>
      <w:r w:rsidR="00EE47E2">
        <w:rPr>
          <w:spacing w:val="-10"/>
          <w:sz w:val="22"/>
          <w:szCs w:val="22"/>
        </w:rPr>
        <w:t>12</w:t>
      </w:r>
      <w:r>
        <w:rPr>
          <w:spacing w:val="-10"/>
          <w:sz w:val="22"/>
          <w:szCs w:val="22"/>
        </w:rPr>
        <w:t xml:space="preserve">» </w:t>
      </w:r>
      <w:r w:rsidR="00EE47E2">
        <w:rPr>
          <w:spacing w:val="-10"/>
          <w:sz w:val="22"/>
          <w:szCs w:val="22"/>
          <w:u w:val="single"/>
        </w:rPr>
        <w:t xml:space="preserve">апреля </w:t>
      </w:r>
      <w:r>
        <w:rPr>
          <w:spacing w:val="-10"/>
          <w:sz w:val="22"/>
          <w:szCs w:val="22"/>
        </w:rPr>
        <w:t>202</w:t>
      </w:r>
      <w:r w:rsidR="00EE47E2">
        <w:rPr>
          <w:spacing w:val="-10"/>
          <w:sz w:val="22"/>
          <w:szCs w:val="22"/>
        </w:rPr>
        <w:t>3</w:t>
      </w:r>
      <w:r>
        <w:rPr>
          <w:spacing w:val="-10"/>
          <w:sz w:val="22"/>
          <w:szCs w:val="22"/>
        </w:rPr>
        <w:t xml:space="preserve"> г. </w:t>
      </w:r>
      <w:r>
        <w:rPr>
          <w:sz w:val="22"/>
          <w:szCs w:val="22"/>
        </w:rPr>
        <w:t>на предприятии (в организации</w:t>
      </w:r>
      <w:r w:rsidR="00EE47E2">
        <w:rPr>
          <w:sz w:val="22"/>
          <w:szCs w:val="22"/>
        </w:rPr>
        <w:t xml:space="preserve">) «ФГБОУ ВО ТУСУР» </w:t>
      </w:r>
      <w:r>
        <w:rPr>
          <w:spacing w:val="-14"/>
          <w:sz w:val="22"/>
          <w:szCs w:val="22"/>
        </w:rPr>
        <w:t>выполнял (а) следующие виды работ</w:t>
      </w:r>
      <w:r w:rsidR="00EE47E2">
        <w:rPr>
          <w:spacing w:val="-14"/>
          <w:sz w:val="22"/>
          <w:szCs w:val="22"/>
        </w:rPr>
        <w:t>:</w:t>
      </w:r>
    </w:p>
    <w:p w:rsidR="00000000" w:rsidRPr="00EE47E2" w:rsidRDefault="00000000" w:rsidP="00EE47E2">
      <w:pPr>
        <w:shd w:val="clear" w:color="auto" w:fill="FFFFFF"/>
        <w:spacing w:line="240" w:lineRule="exact"/>
      </w:pPr>
      <w:r>
        <w:rPr>
          <w:sz w:val="22"/>
          <w:szCs w:val="22"/>
        </w:rPr>
        <w:t xml:space="preserve"> </w:t>
      </w:r>
      <w:r w:rsidR="00EE47E2" w:rsidRPr="00EE47E2">
        <w:rPr>
          <w:sz w:val="22"/>
          <w:szCs w:val="22"/>
        </w:rPr>
        <w:t>Исследование технологий по созданию</w:t>
      </w:r>
      <w:r w:rsidR="00EE47E2" w:rsidRPr="00EE47E2">
        <w:rPr>
          <w:sz w:val="22"/>
          <w:szCs w:val="22"/>
        </w:rPr>
        <w:t xml:space="preserve"> </w:t>
      </w:r>
      <w:r w:rsidR="00EE47E2" w:rsidRPr="00EE47E2">
        <w:rPr>
          <w:sz w:val="22"/>
          <w:szCs w:val="22"/>
        </w:rPr>
        <w:t>ботов</w:t>
      </w:r>
      <w:r w:rsidR="00EE47E2" w:rsidRPr="00EE47E2">
        <w:rPr>
          <w:sz w:val="22"/>
          <w:szCs w:val="22"/>
        </w:rPr>
        <w:t>, обзор решений для создания чат-ботов, анализ конкурентов, формулирование сценария работы бота, выбор платформы и языка программирования, исследование доступных библиотек, анализ возможностей доступных библиотек, реализация программного кода, исправление ошибок логики и ошибок интерфейса, составление документации.</w:t>
      </w:r>
    </w:p>
    <w:p w:rsidR="00000000" w:rsidRDefault="00000000">
      <w:pPr>
        <w:shd w:val="clear" w:color="auto" w:fill="FFFFFF"/>
        <w:tabs>
          <w:tab w:val="left" w:pos="709"/>
          <w:tab w:val="left" w:pos="6120"/>
        </w:tabs>
        <w:spacing w:line="240" w:lineRule="exact"/>
        <w:rPr>
          <w:sz w:val="22"/>
          <w:szCs w:val="22"/>
        </w:rPr>
      </w:pPr>
    </w:p>
    <w:p w:rsidR="00000000" w:rsidRDefault="00000000">
      <w:pPr>
        <w:pStyle w:val="ConsPlusNormal"/>
        <w:widowControl/>
        <w:ind w:firstLine="0"/>
        <w:jc w:val="both"/>
      </w:pPr>
      <w:r>
        <w:rPr>
          <w:rFonts w:ascii="Times New Roman" w:hAnsi="Times New Roman" w:cs="Times New Roman"/>
          <w:sz w:val="22"/>
          <w:szCs w:val="22"/>
        </w:rPr>
        <w:t>2. Уровень владения профессиональными компетенциями</w:t>
      </w:r>
      <w:r>
        <w:t>, соответствующими основным видам профессиональной деятельности: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8"/>
        <w:gridCol w:w="5978"/>
        <w:gridCol w:w="1134"/>
        <w:gridCol w:w="1001"/>
        <w:gridCol w:w="891"/>
      </w:tblGrid>
      <w:tr w:rsidR="00000000">
        <w:trPr>
          <w:trHeight w:val="135"/>
        </w:trPr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pStyle w:val="ConsPlusNormal"/>
              <w:widowControl/>
              <w:ind w:firstLine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5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pStyle w:val="ConsPlusNormal"/>
              <w:widowControl/>
              <w:ind w:firstLine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Компетенция</w:t>
            </w:r>
          </w:p>
        </w:tc>
        <w:tc>
          <w:tcPr>
            <w:tcW w:w="3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pStyle w:val="ConsPlusNormal"/>
              <w:widowControl/>
              <w:ind w:firstLine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Уровень владения</w:t>
            </w:r>
          </w:p>
        </w:tc>
      </w:tr>
      <w:tr w:rsidR="00000000">
        <w:trPr>
          <w:trHeight w:val="135"/>
        </w:trPr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высокий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средний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низкий</w:t>
            </w:r>
          </w:p>
        </w:tc>
      </w:tr>
      <w:tr w:rsidR="00000000">
        <w:tc>
          <w:tcPr>
            <w:tcW w:w="99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ind w:firstLine="540"/>
            </w:pPr>
            <w:r>
              <w:rPr>
                <w:sz w:val="22"/>
                <w:szCs w:val="22"/>
              </w:rPr>
              <w:t>2. Осуществление интеграции программных модулей</w:t>
            </w:r>
          </w:p>
        </w:tc>
      </w:tr>
      <w:tr w:rsidR="00000000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2.1.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2.2.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Выполнять интеграцию модулей в программное обеспечение.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2.3.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639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2.4.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120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2.5.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283"/>
        </w:trPr>
        <w:tc>
          <w:tcPr>
            <w:tcW w:w="99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numPr>
                <w:ilvl w:val="0"/>
                <w:numId w:val="2"/>
              </w:numPr>
              <w:jc w:val="both"/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Ревьюирование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программных продуктов:</w:t>
            </w:r>
          </w:p>
        </w:tc>
      </w:tr>
      <w:tr w:rsidR="00000000">
        <w:trPr>
          <w:trHeight w:val="90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ind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3.1.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 xml:space="preserve">Осуществлять </w:t>
            </w:r>
            <w:proofErr w:type="spellStart"/>
            <w:r>
              <w:rPr>
                <w:sz w:val="22"/>
                <w:szCs w:val="22"/>
              </w:rPr>
              <w:t>ревьюирование</w:t>
            </w:r>
            <w:proofErr w:type="spellEnd"/>
            <w:r>
              <w:rPr>
                <w:sz w:val="22"/>
                <w:szCs w:val="22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165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ind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3.2.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Выполнять процесс измерения характеристик компонент программного продукта для определения соответствия заданным критериям.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right="-108"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3.3.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right="-108"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3.4.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c>
          <w:tcPr>
            <w:tcW w:w="99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numPr>
                <w:ilvl w:val="0"/>
                <w:numId w:val="1"/>
              </w:numPr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Проектирование и разработка информационных систем</w:t>
            </w:r>
          </w:p>
        </w:tc>
      </w:tr>
      <w:tr w:rsidR="00000000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right="-108"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5.1.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right="-108"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5.2.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right="-108"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5.3.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right="-108"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5.4.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right="-108"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5.5.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right="-108"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5.6.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 xml:space="preserve">Разрабатывать техническую документацию на эксплуатацию </w:t>
            </w:r>
            <w:r>
              <w:rPr>
                <w:sz w:val="22"/>
                <w:szCs w:val="22"/>
              </w:rPr>
              <w:lastRenderedPageBreak/>
              <w:t>информационной системы.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right="-108"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5.7.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c>
          <w:tcPr>
            <w:tcW w:w="99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numPr>
                <w:ilvl w:val="0"/>
                <w:numId w:val="1"/>
              </w:numPr>
              <w:autoSpaceDE w:val="0"/>
            </w:pPr>
            <w:r>
              <w:rPr>
                <w:sz w:val="22"/>
                <w:szCs w:val="22"/>
              </w:rPr>
              <w:t>Сопровождение информационных систем.</w:t>
            </w:r>
          </w:p>
        </w:tc>
      </w:tr>
      <w:tr w:rsidR="00000000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6.1.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Разрабатывать техническое задание на сопровождение информационной системы.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left="-108" w:right="-108" w:firstLine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6.2.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Выполнять исправление ошибок в программном коде информационной системы.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405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left="-250" w:firstLine="142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6.3.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Разрабатывать обучающую документацию для пользователей информационной системы.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120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ind w:left="-250" w:firstLine="142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6.4.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Оценивать качество и надежность функционирования информационной системы в соответствии с критериями технического задания.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120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ind w:left="-250" w:firstLine="142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6.5.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Осуществлять техническое сопровождение, обновление и восстановление данных информационной системы в соответствии с техническим заданием.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120"/>
        </w:trPr>
        <w:tc>
          <w:tcPr>
            <w:tcW w:w="99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numPr>
                <w:ilvl w:val="0"/>
                <w:numId w:val="1"/>
              </w:numPr>
              <w:jc w:val="both"/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Соадминистрирование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баз данных и серверов</w:t>
            </w:r>
          </w:p>
        </w:tc>
      </w:tr>
      <w:tr w:rsidR="00000000">
        <w:trPr>
          <w:trHeight w:val="120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ind w:left="-250" w:firstLine="142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7.1.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Выявлять технические проблемы, возникающие в процессе эксплуатации баз данных и серверов.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120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ind w:left="-250" w:firstLine="142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7.2.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Осуществлять администрирование отдельных компонент серверов.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120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ind w:left="-250" w:firstLine="142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7.3.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120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ind w:left="-250" w:firstLine="142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7.4.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120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ind w:left="-250" w:firstLine="142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ПК 7.5.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Проводить аудит систем безопасности баз данных и серверов с использованием регламентов по защите информации.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00000" w:rsidRDefault="00000000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Default="00000000">
      <w:pPr>
        <w:pStyle w:val="ConsPlusNormal"/>
        <w:widowControl/>
        <w:ind w:firstLine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3. Уровень владения </w:t>
      </w:r>
      <w:r>
        <w:t>общими компетенциями, включающими в себя способность: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5953"/>
        <w:gridCol w:w="1134"/>
        <w:gridCol w:w="992"/>
        <w:gridCol w:w="1003"/>
      </w:tblGrid>
      <w:tr w:rsidR="00000000">
        <w:trPr>
          <w:trHeight w:val="135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Компетенция</w:t>
            </w:r>
          </w:p>
        </w:tc>
        <w:tc>
          <w:tcPr>
            <w:tcW w:w="3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Уровень владения</w:t>
            </w:r>
          </w:p>
        </w:tc>
      </w:tr>
      <w:tr w:rsidR="00000000">
        <w:trPr>
          <w:trHeight w:val="135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высокий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средний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низкий</w:t>
            </w:r>
          </w:p>
        </w:tc>
      </w:tr>
      <w:tr w:rsidR="00000000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ОК 01.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  <w:p w:rsidR="00000000" w:rsidRDefault="00000000">
            <w:pPr>
              <w:autoSpaceDE w:val="0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ОК 02.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ОК 03.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ОК 04.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ОК 05.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6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ind w:firstLin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ОК 06.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 xml:space="preserve">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2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ind w:firstLine="34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ОК 07.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ind w:firstLine="34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ОК 08.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21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ind w:firstLine="34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ОК 09.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13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ind w:firstLine="34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ОК 10.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0000">
        <w:trPr>
          <w:trHeight w:val="13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ind w:firstLine="34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ОК 11.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autoSpaceDE w:val="0"/>
              <w:jc w:val="both"/>
            </w:pPr>
            <w:r>
              <w:rPr>
                <w:sz w:val="22"/>
                <w:szCs w:val="22"/>
              </w:rPr>
              <w:t>Планировать предпринимательскую деятельность в профессиональной сфере.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pStyle w:val="ConsPlusNormal"/>
              <w:widowControl/>
              <w:snapToGrid w:val="0"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00000" w:rsidRDefault="00000000">
      <w:pPr>
        <w:shd w:val="clear" w:color="auto" w:fill="FFFFFF"/>
        <w:tabs>
          <w:tab w:val="left" w:pos="709"/>
        </w:tabs>
        <w:spacing w:line="240" w:lineRule="exact"/>
        <w:rPr>
          <w:sz w:val="22"/>
          <w:szCs w:val="22"/>
        </w:rPr>
      </w:pPr>
    </w:p>
    <w:p w:rsidR="00000000" w:rsidRDefault="00000000">
      <w:pPr>
        <w:shd w:val="clear" w:color="auto" w:fill="FFFFFF"/>
        <w:tabs>
          <w:tab w:val="left" w:pos="709"/>
        </w:tabs>
        <w:spacing w:line="240" w:lineRule="exact"/>
      </w:pPr>
      <w:r>
        <w:rPr>
          <w:sz w:val="22"/>
          <w:szCs w:val="22"/>
        </w:rPr>
        <w:t xml:space="preserve">4. Заключение: </w:t>
      </w:r>
      <w:r w:rsidR="00EE47E2">
        <w:rPr>
          <w:sz w:val="22"/>
          <w:szCs w:val="22"/>
        </w:rPr>
        <w:t xml:space="preserve">Левицкий Павел Дмитриевич </w:t>
      </w:r>
      <w:r>
        <w:rPr>
          <w:sz w:val="22"/>
          <w:szCs w:val="22"/>
        </w:rPr>
        <w:t xml:space="preserve">показал </w:t>
      </w:r>
      <w:r>
        <w:rPr>
          <w:sz w:val="22"/>
          <w:szCs w:val="22"/>
          <w:u w:val="single"/>
        </w:rPr>
        <w:t>____________________________</w:t>
      </w:r>
    </w:p>
    <w:p w:rsidR="00000000" w:rsidRDefault="00000000">
      <w:pPr>
        <w:shd w:val="clear" w:color="auto" w:fill="FFFFFF"/>
        <w:tabs>
          <w:tab w:val="left" w:pos="709"/>
          <w:tab w:val="left" w:pos="7380"/>
        </w:tabs>
        <w:spacing w:line="240" w:lineRule="exact"/>
      </w:pPr>
      <w:r>
        <w:rPr>
          <w:sz w:val="22"/>
          <w:szCs w:val="22"/>
        </w:rPr>
        <w:tab/>
        <w:t xml:space="preserve">                                 </w:t>
      </w:r>
    </w:p>
    <w:p w:rsidR="00000000" w:rsidRDefault="00000000">
      <w:pPr>
        <w:shd w:val="clear" w:color="auto" w:fill="FFFFFF"/>
        <w:tabs>
          <w:tab w:val="left" w:pos="709"/>
        </w:tabs>
        <w:spacing w:line="240" w:lineRule="exact"/>
      </w:pPr>
      <w:r>
        <w:rPr>
          <w:sz w:val="22"/>
          <w:szCs w:val="22"/>
        </w:rPr>
        <w:t>профессиональную подготовку.</w:t>
      </w:r>
    </w:p>
    <w:p w:rsidR="00000000" w:rsidRDefault="00000000">
      <w:pPr>
        <w:shd w:val="clear" w:color="auto" w:fill="FFFFFF"/>
        <w:tabs>
          <w:tab w:val="left" w:pos="709"/>
          <w:tab w:val="left" w:pos="5580"/>
          <w:tab w:val="left" w:pos="6300"/>
        </w:tabs>
        <w:spacing w:line="240" w:lineRule="exact"/>
        <w:rPr>
          <w:spacing w:val="-9"/>
          <w:sz w:val="22"/>
          <w:szCs w:val="22"/>
        </w:rPr>
      </w:pPr>
    </w:p>
    <w:p w:rsidR="00000000" w:rsidRDefault="00000000">
      <w:pPr>
        <w:shd w:val="clear" w:color="auto" w:fill="FFFFFF"/>
        <w:tabs>
          <w:tab w:val="left" w:pos="709"/>
          <w:tab w:val="left" w:pos="5580"/>
          <w:tab w:val="left" w:pos="6300"/>
        </w:tabs>
        <w:spacing w:line="240" w:lineRule="exact"/>
        <w:rPr>
          <w:spacing w:val="-9"/>
          <w:sz w:val="22"/>
          <w:szCs w:val="22"/>
        </w:rPr>
      </w:pPr>
    </w:p>
    <w:p w:rsidR="00000000" w:rsidRDefault="00000000">
      <w:pPr>
        <w:shd w:val="clear" w:color="auto" w:fill="FFFFFF"/>
        <w:tabs>
          <w:tab w:val="left" w:pos="709"/>
          <w:tab w:val="left" w:pos="5580"/>
          <w:tab w:val="left" w:pos="6300"/>
        </w:tabs>
        <w:spacing w:line="240" w:lineRule="exact"/>
        <w:rPr>
          <w:spacing w:val="-9"/>
          <w:sz w:val="22"/>
          <w:szCs w:val="22"/>
        </w:rPr>
      </w:pPr>
    </w:p>
    <w:p w:rsidR="00000000" w:rsidRDefault="00000000">
      <w:pPr>
        <w:shd w:val="clear" w:color="auto" w:fill="FFFFFF"/>
        <w:tabs>
          <w:tab w:val="left" w:pos="709"/>
          <w:tab w:val="left" w:pos="5580"/>
          <w:tab w:val="left" w:pos="6300"/>
        </w:tabs>
      </w:pPr>
      <w:r>
        <w:rPr>
          <w:sz w:val="22"/>
          <w:szCs w:val="22"/>
        </w:rPr>
        <w:t>Руководитель практики (от предприятия)</w:t>
      </w:r>
      <w:r>
        <w:rPr>
          <w:spacing w:val="-11"/>
          <w:sz w:val="22"/>
          <w:szCs w:val="22"/>
        </w:rPr>
        <w:tab/>
        <w:t>_____________________________________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(Ф.И.О., подпись, дата)</w:t>
      </w:r>
    </w:p>
    <w:p w:rsidR="00000000" w:rsidRDefault="00000000">
      <w:pPr>
        <w:rPr>
          <w:sz w:val="22"/>
          <w:szCs w:val="22"/>
        </w:rPr>
      </w:pPr>
    </w:p>
    <w:p w:rsidR="00000000" w:rsidRDefault="00000000">
      <w:r>
        <w:rPr>
          <w:sz w:val="22"/>
          <w:szCs w:val="22"/>
        </w:rPr>
        <w:t xml:space="preserve">Руководитель практики от техникума    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 xml:space="preserve">            __________________________________</w:t>
      </w:r>
    </w:p>
    <w:p w:rsidR="00000000" w:rsidRDefault="00000000">
      <w:pPr>
        <w:shd w:val="clear" w:color="auto" w:fill="FFFFFF"/>
        <w:tabs>
          <w:tab w:val="left" w:pos="709"/>
          <w:tab w:val="left" w:pos="5580"/>
          <w:tab w:val="left" w:pos="6300"/>
        </w:tabs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(Ф.И.О., подпись, дата)</w:t>
      </w:r>
    </w:p>
    <w:p w:rsidR="00973719" w:rsidRDefault="00973719">
      <w:pPr>
        <w:rPr>
          <w:sz w:val="20"/>
          <w:szCs w:val="20"/>
        </w:rPr>
      </w:pPr>
    </w:p>
    <w:sectPr w:rsidR="00973719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1"/>
    <w:family w:val="auto"/>
    <w:pitch w:val="variable"/>
  </w:font>
  <w:font w:name="Lohit Devanagari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pacing w:val="-10"/>
        <w:sz w:val="22"/>
        <w:szCs w:val="22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97012055">
    <w:abstractNumId w:val="0"/>
  </w:num>
  <w:num w:numId="2" w16cid:durableId="60031807">
    <w:abstractNumId w:val="1"/>
  </w:num>
  <w:num w:numId="3" w16cid:durableId="1140805121">
    <w:abstractNumId w:val="2"/>
  </w:num>
  <w:num w:numId="4" w16cid:durableId="1413159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81"/>
    <w:rsid w:val="000A36AD"/>
    <w:rsid w:val="002B6AF6"/>
    <w:rsid w:val="007E7381"/>
    <w:rsid w:val="00973719"/>
    <w:rsid w:val="00EE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F83529"/>
  <w15:chartTrackingRefBased/>
  <w15:docId w15:val="{3E9EF2B1-92BD-4C6E-89B9-FF0375B4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  <w:spacing w:val="-10"/>
      <w:sz w:val="22"/>
      <w:szCs w:val="22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  <w:spacing w:val="-10"/>
      <w:sz w:val="22"/>
      <w:szCs w:val="22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Lohit Devanagari"/>
    </w:rPr>
  </w:style>
  <w:style w:type="paragraph" w:styleId="a6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a7">
    <w:name w:val="Содержимое таблицы"/>
    <w:basedOn w:val="a"/>
    <w:pPr>
      <w:widowControl w:val="0"/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ПРОИЗВОДСТВЕННАЯ ХАРАКТЕРИСТИКА</vt:lpstr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Производственная характеристика</dc:title>
  <dc:subject/>
  <dc:creator>Павел Левицкий</dc:creator>
  <cp:keywords/>
  <cp:lastModifiedBy>Павел Левицкий</cp:lastModifiedBy>
  <cp:revision>2</cp:revision>
  <cp:lastPrinted>1995-11-21T10:41:00Z</cp:lastPrinted>
  <dcterms:created xsi:type="dcterms:W3CDTF">2023-04-09T18:32:00Z</dcterms:created>
  <dcterms:modified xsi:type="dcterms:W3CDTF">2023-04-09T18:32:00Z</dcterms:modified>
</cp:coreProperties>
</file>